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43" w:rsidRPr="0055615F" w:rsidRDefault="0055615F" w:rsidP="0055615F">
      <w:pPr>
        <w:tabs>
          <w:tab w:val="left" w:pos="14340"/>
        </w:tabs>
        <w:spacing w:line="200" w:lineRule="exact"/>
        <w:rPr>
          <w:lang w:val="id-ID"/>
        </w:rPr>
      </w:pPr>
      <w:r w:rsidRPr="00862119">
        <w:rPr>
          <w:sz w:val="24"/>
          <w:lang w:val="id-ID"/>
        </w:rPr>
        <w:t>b. Jadwal periode 2018, hasil penjadwalan sistem</w:t>
      </w:r>
      <w:r w:rsidRPr="00862119">
        <w:rPr>
          <w:sz w:val="24"/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before="5" w:line="240" w:lineRule="exact"/>
        <w:rPr>
          <w:sz w:val="24"/>
          <w:szCs w:val="24"/>
        </w:rPr>
        <w:sectPr w:rsidR="003B3843" w:rsidSect="0064269A">
          <w:headerReference w:type="default" r:id="rId7"/>
          <w:pgSz w:w="16860" w:h="11920" w:orient="landscape"/>
          <w:pgMar w:top="460" w:right="400" w:bottom="0" w:left="420" w:header="273" w:footer="0" w:gutter="0"/>
          <w:pgNumType w:start="88"/>
          <w:cols w:space="720"/>
        </w:sectPr>
      </w:pPr>
    </w:p>
    <w:p w:rsidR="003B3843" w:rsidRDefault="0055615F">
      <w:pPr>
        <w:spacing w:before="46"/>
        <w:ind w:left="489" w:right="-41"/>
        <w:rPr>
          <w:sz w:val="13"/>
          <w:szCs w:val="13"/>
        </w:rPr>
      </w:pPr>
      <w:r>
        <w:rPr>
          <w:w w:val="120"/>
          <w:sz w:val="13"/>
          <w:szCs w:val="13"/>
        </w:rPr>
        <w:lastRenderedPageBreak/>
        <w:t>January</w:t>
      </w:r>
      <w:r>
        <w:rPr>
          <w:spacing w:val="-8"/>
          <w:w w:val="120"/>
          <w:sz w:val="13"/>
          <w:szCs w:val="13"/>
        </w:rPr>
        <w:t xml:space="preserve"> </w:t>
      </w:r>
      <w:r>
        <w:rPr>
          <w:w w:val="120"/>
          <w:sz w:val="13"/>
          <w:szCs w:val="13"/>
        </w:rPr>
        <w:t>2018</w:t>
      </w:r>
    </w:p>
    <w:p w:rsidR="003B3843" w:rsidRDefault="0055615F">
      <w:pPr>
        <w:spacing w:line="100" w:lineRule="exact"/>
        <w:rPr>
          <w:sz w:val="11"/>
          <w:szCs w:val="11"/>
        </w:rPr>
      </w:pPr>
      <w:r>
        <w:br w:type="column"/>
      </w:r>
    </w:p>
    <w:p w:rsidR="003B3843" w:rsidRDefault="0055615F">
      <w:pPr>
        <w:rPr>
          <w:sz w:val="13"/>
          <w:szCs w:val="13"/>
        </w:rPr>
        <w:sectPr w:rsidR="003B3843">
          <w:type w:val="continuous"/>
          <w:pgSz w:w="16860" w:h="11920" w:orient="landscape"/>
          <w:pgMar w:top="460" w:right="400" w:bottom="0" w:left="420" w:header="720" w:footer="720" w:gutter="0"/>
          <w:cols w:num="2" w:space="720" w:equalWidth="0">
            <w:col w:w="1322" w:space="13608"/>
            <w:col w:w="1110"/>
          </w:cols>
        </w:sectPr>
      </w:pPr>
      <w:r>
        <w:rPr>
          <w:w w:val="122"/>
          <w:sz w:val="13"/>
          <w:szCs w:val="13"/>
        </w:rPr>
        <w:t></w:t>
      </w:r>
      <w:r>
        <w:rPr>
          <w:spacing w:val="1"/>
          <w:w w:val="122"/>
          <w:sz w:val="13"/>
          <w:szCs w:val="13"/>
        </w:rPr>
        <w:t xml:space="preserve"> </w:t>
      </w:r>
      <w:r>
        <w:rPr>
          <w:w w:val="122"/>
          <w:sz w:val="13"/>
          <w:szCs w:val="13"/>
        </w:rPr>
        <w:t>Cetak</w:t>
      </w:r>
    </w:p>
    <w:p w:rsidR="003B3843" w:rsidRDefault="003B3843">
      <w:pPr>
        <w:spacing w:before="7" w:line="180" w:lineRule="exact"/>
        <w:rPr>
          <w:sz w:val="19"/>
          <w:szCs w:val="19"/>
        </w:rPr>
      </w:pPr>
    </w:p>
    <w:p w:rsidR="003B3843" w:rsidRDefault="003B3843">
      <w:pPr>
        <w:spacing w:line="200" w:lineRule="exact"/>
        <w:sectPr w:rsidR="003B3843">
          <w:type w:val="continuous"/>
          <w:pgSz w:w="16860" w:h="11920" w:orient="landscape"/>
          <w:pgMar w:top="460" w:right="400" w:bottom="0" w:left="420" w:header="720" w:footer="720" w:gutter="0"/>
          <w:cols w:space="720"/>
        </w:sectPr>
      </w:pPr>
    </w:p>
    <w:p w:rsidR="003B3843" w:rsidRDefault="0055615F">
      <w:pPr>
        <w:spacing w:before="37" w:line="336" w:lineRule="auto"/>
        <w:ind w:left="1541" w:right="650"/>
        <w:rPr>
          <w:sz w:val="17"/>
          <w:szCs w:val="17"/>
        </w:rPr>
      </w:pPr>
      <w:r>
        <w:rPr>
          <w:sz w:val="17"/>
          <w:szCs w:val="17"/>
        </w:rPr>
        <w:lastRenderedPageBreak/>
        <w:t>RSUD</w:t>
      </w:r>
      <w:r>
        <w:rPr>
          <w:spacing w:val="-6"/>
          <w:sz w:val="17"/>
          <w:szCs w:val="17"/>
        </w:rPr>
        <w:t xml:space="preserve"> </w:t>
      </w:r>
      <w:r>
        <w:rPr>
          <w:w w:val="93"/>
          <w:sz w:val="17"/>
          <w:szCs w:val="17"/>
        </w:rPr>
        <w:t>UNDATA</w:t>
      </w:r>
      <w:r>
        <w:rPr>
          <w:spacing w:val="6"/>
          <w:w w:val="93"/>
          <w:sz w:val="17"/>
          <w:szCs w:val="17"/>
        </w:rPr>
        <w:t xml:space="preserve"> </w:t>
      </w:r>
      <w:r>
        <w:rPr>
          <w:sz w:val="17"/>
          <w:szCs w:val="17"/>
        </w:rPr>
        <w:t xml:space="preserve">PALU </w:t>
      </w:r>
      <w:r>
        <w:rPr>
          <w:w w:val="94"/>
          <w:sz w:val="17"/>
          <w:szCs w:val="17"/>
        </w:rPr>
        <w:t>PROVINSI</w:t>
      </w:r>
      <w:r>
        <w:rPr>
          <w:spacing w:val="13"/>
          <w:w w:val="94"/>
          <w:sz w:val="17"/>
          <w:szCs w:val="17"/>
        </w:rPr>
        <w:t xml:space="preserve"> </w:t>
      </w:r>
      <w:r>
        <w:rPr>
          <w:w w:val="94"/>
          <w:sz w:val="17"/>
          <w:szCs w:val="17"/>
        </w:rPr>
        <w:t>SULAWESI</w:t>
      </w:r>
      <w:r>
        <w:rPr>
          <w:spacing w:val="-3"/>
          <w:w w:val="94"/>
          <w:sz w:val="17"/>
          <w:szCs w:val="17"/>
        </w:rPr>
        <w:t xml:space="preserve"> </w:t>
      </w:r>
      <w:r>
        <w:rPr>
          <w:sz w:val="17"/>
          <w:szCs w:val="17"/>
        </w:rPr>
        <w:t>TENGAH</w:t>
      </w:r>
    </w:p>
    <w:p w:rsidR="003B3843" w:rsidRDefault="003B3843">
      <w:pPr>
        <w:spacing w:before="1" w:line="100" w:lineRule="exact"/>
        <w:rPr>
          <w:sz w:val="11"/>
          <w:szCs w:val="11"/>
        </w:rPr>
      </w:pPr>
    </w:p>
    <w:p w:rsidR="003B3843" w:rsidRDefault="0055615F">
      <w:pPr>
        <w:ind w:left="1541" w:right="-56"/>
        <w:rPr>
          <w:sz w:val="23"/>
          <w:szCs w:val="23"/>
        </w:rPr>
      </w:pPr>
      <w:r>
        <w:pict>
          <v:group id="_x0000_s1030" style="position:absolute;left:0;text-align:left;margin-left:29pt;margin-top:29pt;width:784.8pt;height:538.5pt;z-index:-3870;mso-position-horizontal-relative:page;mso-position-vertical-relative:page" coordorigin="580,580" coordsize="15696,10770">
            <v:shape id="_x0000_s1040" style="position:absolute;left:580;top:580;width:20681;height:14635" coordorigin="580,580" coordsize="20681,14635" path="m16276,580l580,580r,10766l16276,11346r,-10766xe" stroked="f">
              <v:path arrowok="t"/>
            </v:shape>
            <v:shape id="_x0000_s1039" style="position:absolute;left:722;top:1225;width:15412;height:13793" coordorigin="722,1225" coordsize="15412,13793" path="m16134,1225r-15412,l722,11346e" filled="f" strokecolor="#ddd" strokeweight=".16133mm">
              <v:path arrowok="t"/>
            </v:shape>
            <v:shape id="_x0000_s1038" style="position:absolute;left:722;top:1225;width:15412;height:13793" coordorigin="722,1225" coordsize="15412,13793" path="m16134,11346r,-10121e" filled="f" strokecolor="#ddd" strokeweight=".16133mm">
              <v:path arrowok="t"/>
            </v:shape>
            <v:shape id="_x0000_s1037" style="position:absolute;left:726;top:1774;width:15403;height:0" coordorigin="726,1774" coordsize="15403,0" path="m726,1774r15404,e" filled="f" strokecolor="#ddd" strokeweight=".1966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864;top:3370;width:15120;height:7848">
              <v:imagedata r:id="rId8" o:title=""/>
            </v:shape>
            <v:shape id="_x0000_s1035" style="position:absolute;left:15238;top:1325;width:750;height:348" coordorigin="15238,1325" coordsize="750,348" path="m15238,1325r750,l15988,1673r-750,l15238,1325xe" filled="f" strokecolor="#acacac" strokeweight=".16133mm">
              <v:path arrowok="t"/>
            </v:shape>
            <v:shape id="_x0000_s1034" type="#_x0000_t75" style="position:absolute;left:864;top:1321;width:1217;height:220">
              <v:imagedata r:id="rId9" o:title=""/>
            </v:shape>
            <v:shape id="_x0000_s1033" style="position:absolute;left:1970;top:1403;width:55;height:55" coordorigin="1970,1403" coordsize="55,55" path="m1970,1403r55,l1998,1458r-28,-55xe" fillcolor="black" stroked="f">
              <v:path arrowok="t"/>
            </v:shape>
            <v:shape id="_x0000_s1032" style="position:absolute;left:868;top:1325;width:1207;height:210" coordorigin="868,1325" coordsize="1207,210" path="m868,1325r1208,l2076,1536r-1208,l868,1325xe" filled="f" strokecolor="#a9a9a9" strokeweight=".16133mm">
              <v:path arrowok="t"/>
            </v:shape>
            <v:shape id="_x0000_s1031" type="#_x0000_t75" style="position:absolute;left:955;top:2007;width:915;height:1271">
              <v:imagedata r:id="rId10" o:title=""/>
            </v:shape>
            <w10:wrap anchorx="page" anchory="page"/>
          </v:group>
        </w:pict>
      </w:r>
      <w:r>
        <w:rPr>
          <w:b/>
          <w:w w:val="97"/>
          <w:sz w:val="23"/>
          <w:szCs w:val="23"/>
        </w:rPr>
        <w:t>DAFTAR</w:t>
      </w:r>
      <w:r>
        <w:rPr>
          <w:b/>
          <w:spacing w:val="6"/>
          <w:w w:val="97"/>
          <w:sz w:val="23"/>
          <w:szCs w:val="23"/>
        </w:rPr>
        <w:t xml:space="preserve"> </w:t>
      </w:r>
      <w:r>
        <w:rPr>
          <w:b/>
          <w:sz w:val="23"/>
          <w:szCs w:val="23"/>
        </w:rPr>
        <w:t>DINAS</w:t>
      </w:r>
      <w:r>
        <w:rPr>
          <w:b/>
          <w:spacing w:val="25"/>
          <w:sz w:val="23"/>
          <w:szCs w:val="23"/>
        </w:rPr>
        <w:t xml:space="preserve"> </w:t>
      </w:r>
      <w:r>
        <w:rPr>
          <w:b/>
          <w:w w:val="104"/>
          <w:sz w:val="23"/>
          <w:szCs w:val="23"/>
        </w:rPr>
        <w:t>BULANAN</w:t>
      </w:r>
    </w:p>
    <w:p w:rsidR="003B3843" w:rsidRDefault="0055615F">
      <w:pPr>
        <w:spacing w:before="47" w:line="543" w:lineRule="auto"/>
        <w:ind w:right="1094"/>
        <w:rPr>
          <w:sz w:val="13"/>
          <w:szCs w:val="13"/>
        </w:rPr>
      </w:pPr>
      <w:r>
        <w:br w:type="column"/>
      </w:r>
      <w:r>
        <w:rPr>
          <w:sz w:val="13"/>
          <w:szCs w:val="13"/>
        </w:rPr>
        <w:lastRenderedPageBreak/>
        <w:t xml:space="preserve">RUANGAN       </w:t>
      </w:r>
      <w:r>
        <w:rPr>
          <w:spacing w:val="8"/>
          <w:sz w:val="13"/>
          <w:szCs w:val="13"/>
        </w:rPr>
        <w:t xml:space="preserve"> </w:t>
      </w:r>
      <w:r>
        <w:rPr>
          <w:sz w:val="13"/>
          <w:szCs w:val="13"/>
        </w:rPr>
        <w:t>:</w:t>
      </w:r>
      <w:r>
        <w:rPr>
          <w:spacing w:val="-1"/>
          <w:sz w:val="13"/>
          <w:szCs w:val="13"/>
        </w:rPr>
        <w:t xml:space="preserve"> </w:t>
      </w:r>
      <w:r>
        <w:rPr>
          <w:w w:val="93"/>
          <w:sz w:val="13"/>
          <w:szCs w:val="13"/>
        </w:rPr>
        <w:t xml:space="preserve">MATAHARI </w:t>
      </w:r>
      <w:r>
        <w:rPr>
          <w:sz w:val="13"/>
          <w:szCs w:val="13"/>
        </w:rPr>
        <w:t xml:space="preserve">BULAN             </w:t>
      </w:r>
      <w:r>
        <w:rPr>
          <w:spacing w:val="19"/>
          <w:sz w:val="13"/>
          <w:szCs w:val="13"/>
        </w:rPr>
        <w:t xml:space="preserve"> </w:t>
      </w:r>
      <w:r>
        <w:rPr>
          <w:sz w:val="13"/>
          <w:szCs w:val="13"/>
        </w:rPr>
        <w:t>:</w:t>
      </w:r>
      <w:r>
        <w:rPr>
          <w:spacing w:val="-1"/>
          <w:sz w:val="13"/>
          <w:szCs w:val="13"/>
        </w:rPr>
        <w:t xml:space="preserve"> </w:t>
      </w:r>
      <w:r>
        <w:rPr>
          <w:w w:val="113"/>
          <w:sz w:val="13"/>
          <w:szCs w:val="13"/>
        </w:rPr>
        <w:t>January</w:t>
      </w:r>
    </w:p>
    <w:p w:rsidR="003B3843" w:rsidRDefault="0055615F">
      <w:pPr>
        <w:spacing w:before="7"/>
        <w:rPr>
          <w:sz w:val="13"/>
          <w:szCs w:val="13"/>
        </w:rPr>
        <w:sectPr w:rsidR="003B3843">
          <w:type w:val="continuous"/>
          <w:pgSz w:w="16860" w:h="11920" w:orient="landscape"/>
          <w:pgMar w:top="460" w:right="400" w:bottom="0" w:left="420" w:header="720" w:footer="720" w:gutter="0"/>
          <w:cols w:num="2" w:space="720" w:equalWidth="0">
            <w:col w:w="4527" w:space="8753"/>
            <w:col w:w="2760"/>
          </w:cols>
        </w:sectPr>
      </w:pPr>
      <w:r>
        <w:rPr>
          <w:sz w:val="13"/>
          <w:szCs w:val="13"/>
        </w:rPr>
        <w:t xml:space="preserve">TAHUN             </w:t>
      </w:r>
      <w:r>
        <w:rPr>
          <w:spacing w:val="14"/>
          <w:sz w:val="13"/>
          <w:szCs w:val="13"/>
        </w:rPr>
        <w:t xml:space="preserve"> </w:t>
      </w:r>
      <w:r>
        <w:rPr>
          <w:sz w:val="13"/>
          <w:szCs w:val="13"/>
        </w:rPr>
        <w:t>:</w:t>
      </w:r>
      <w:r>
        <w:rPr>
          <w:spacing w:val="-1"/>
          <w:sz w:val="13"/>
          <w:szCs w:val="13"/>
        </w:rPr>
        <w:t xml:space="preserve"> </w:t>
      </w:r>
      <w:r>
        <w:rPr>
          <w:w w:val="120"/>
          <w:sz w:val="13"/>
          <w:szCs w:val="13"/>
        </w:rPr>
        <w:t>2018</w:t>
      </w:r>
    </w:p>
    <w:p w:rsidR="003B3843" w:rsidRDefault="003B3843">
      <w:pPr>
        <w:spacing w:line="200" w:lineRule="exact"/>
      </w:pPr>
    </w:p>
    <w:p w:rsidR="003B3843" w:rsidRDefault="003B3843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589"/>
        <w:gridCol w:w="1537"/>
        <w:gridCol w:w="311"/>
        <w:gridCol w:w="302"/>
        <w:gridCol w:w="302"/>
        <w:gridCol w:w="302"/>
        <w:gridCol w:w="302"/>
        <w:gridCol w:w="302"/>
        <w:gridCol w:w="302"/>
        <w:gridCol w:w="302"/>
        <w:gridCol w:w="302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8"/>
        <w:gridCol w:w="348"/>
        <w:gridCol w:w="436"/>
      </w:tblGrid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6"/>
                <w:sz w:val="11"/>
                <w:szCs w:val="11"/>
              </w:rPr>
              <w:t>No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7"/>
                <w:sz w:val="11"/>
                <w:szCs w:val="11"/>
              </w:rPr>
              <w:t>Nama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2"/>
                <w:sz w:val="11"/>
                <w:szCs w:val="11"/>
              </w:rPr>
              <w:t>Nip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4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5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6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7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8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9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10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11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12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13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14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15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16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17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18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19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20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21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22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23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24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25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26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27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28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29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30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31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77"/>
                <w:sz w:val="11"/>
                <w:szCs w:val="11"/>
              </w:rPr>
              <w:t>JK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Asna</w:t>
            </w:r>
            <w:r>
              <w:rPr>
                <w:spacing w:val="24"/>
                <w:sz w:val="11"/>
                <w:szCs w:val="11"/>
              </w:rPr>
              <w:t xml:space="preserve"> </w:t>
            </w:r>
            <w:r>
              <w:rPr>
                <w:w w:val="112"/>
                <w:sz w:val="11"/>
                <w:szCs w:val="11"/>
              </w:rPr>
              <w:t>Beatrix</w:t>
            </w:r>
            <w:r>
              <w:rPr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P,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S.ST</w:t>
            </w:r>
            <w:r>
              <w:rPr>
                <w:spacing w:val="-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197106291991012001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29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92"/>
                <w:sz w:val="11"/>
                <w:szCs w:val="11"/>
              </w:rPr>
              <w:t>TIM</w:t>
            </w:r>
            <w:r>
              <w:rPr>
                <w:b/>
                <w:spacing w:val="3"/>
                <w:w w:val="92"/>
                <w:sz w:val="11"/>
                <w:szCs w:val="11"/>
              </w:rPr>
              <w:t xml:space="preserve"> </w:t>
            </w:r>
            <w:r>
              <w:rPr>
                <w:b/>
                <w:w w:val="113"/>
                <w:sz w:val="11"/>
                <w:szCs w:val="11"/>
              </w:rPr>
              <w:t>1</w:t>
            </w:r>
          </w:p>
        </w:tc>
        <w:tc>
          <w:tcPr>
            <w:tcW w:w="12156" w:type="dxa"/>
            <w:gridSpan w:val="33"/>
            <w:tcBorders>
              <w:top w:val="nil"/>
              <w:left w:val="single" w:sz="4" w:space="0" w:color="DDDDDD"/>
              <w:bottom w:val="nil"/>
              <w:right w:val="nil"/>
            </w:tcBorders>
          </w:tcPr>
          <w:p w:rsidR="003B3843" w:rsidRDefault="003B3843"/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Siti</w:t>
            </w:r>
            <w:r>
              <w:rPr>
                <w:spacing w:val="3"/>
                <w:sz w:val="11"/>
                <w:szCs w:val="11"/>
              </w:rPr>
              <w:t xml:space="preserve"> </w:t>
            </w:r>
            <w:r>
              <w:rPr>
                <w:w w:val="111"/>
                <w:sz w:val="11"/>
                <w:szCs w:val="11"/>
              </w:rPr>
              <w:t>Marwa,</w:t>
            </w:r>
            <w:r>
              <w:rPr>
                <w:spacing w:val="-2"/>
                <w:w w:val="111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SST</w:t>
            </w:r>
            <w:r>
              <w:rPr>
                <w:spacing w:val="-8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(KT)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197502192000122001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3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7"/>
                <w:sz w:val="11"/>
                <w:szCs w:val="11"/>
              </w:rPr>
              <w:t>Indotang</w:t>
            </w:r>
            <w:r>
              <w:rPr>
                <w:spacing w:val="-4"/>
                <w:w w:val="11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, S.ST</w:t>
            </w:r>
            <w:r>
              <w:rPr>
                <w:spacing w:val="-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(KT)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196906011989122002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4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9"/>
                <w:sz w:val="11"/>
                <w:szCs w:val="11"/>
              </w:rPr>
              <w:t>Emiliana,</w:t>
            </w:r>
            <w:r>
              <w:rPr>
                <w:spacing w:val="-1"/>
                <w:w w:val="109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Keb.</w:t>
            </w:r>
            <w:r>
              <w:rPr>
                <w:spacing w:val="1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198010192005022006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5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2"/>
                <w:sz w:val="11"/>
                <w:szCs w:val="11"/>
              </w:rPr>
              <w:t>Hasriati,</w:t>
            </w:r>
            <w:r>
              <w:rPr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</w:t>
            </w:r>
            <w:r>
              <w:rPr>
                <w:spacing w:val="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198811092011012008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6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Irta</w:t>
            </w:r>
            <w:r>
              <w:rPr>
                <w:spacing w:val="2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Ifriani,</w:t>
            </w:r>
            <w:r>
              <w:rPr>
                <w:spacing w:val="2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</w:t>
            </w:r>
            <w:r>
              <w:rPr>
                <w:spacing w:val="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198704222011012009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7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Ni</w:t>
            </w:r>
            <w:r>
              <w:rPr>
                <w:spacing w:val="1"/>
                <w:sz w:val="11"/>
                <w:szCs w:val="11"/>
              </w:rPr>
              <w:t xml:space="preserve"> </w:t>
            </w:r>
            <w:r>
              <w:rPr>
                <w:w w:val="111"/>
                <w:sz w:val="11"/>
                <w:szCs w:val="11"/>
              </w:rPr>
              <w:t>Wayan</w:t>
            </w:r>
            <w:r>
              <w:rPr>
                <w:spacing w:val="-2"/>
                <w:w w:val="111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Yus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w w:val="116"/>
                <w:sz w:val="11"/>
                <w:szCs w:val="11"/>
              </w:rPr>
              <w:t>suami,</w:t>
            </w:r>
            <w:r>
              <w:rPr>
                <w:spacing w:val="-3"/>
                <w:w w:val="11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</w:t>
            </w:r>
            <w:r>
              <w:rPr>
                <w:spacing w:val="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198905212011012008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8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Yeyen</w:t>
            </w:r>
            <w:r>
              <w:rPr>
                <w:spacing w:val="21"/>
                <w:sz w:val="11"/>
                <w:szCs w:val="11"/>
              </w:rPr>
              <w:t xml:space="preserve"> </w:t>
            </w:r>
            <w:r>
              <w:rPr>
                <w:w w:val="113"/>
                <w:sz w:val="11"/>
                <w:szCs w:val="11"/>
              </w:rPr>
              <w:t>A.Paputugan,</w:t>
            </w:r>
            <w:r>
              <w:rPr>
                <w:spacing w:val="-3"/>
                <w:w w:val="113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198801312011022001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9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Siti</w:t>
            </w:r>
            <w:r>
              <w:rPr>
                <w:spacing w:val="3"/>
                <w:sz w:val="11"/>
                <w:szCs w:val="11"/>
              </w:rPr>
              <w:t xml:space="preserve"> </w:t>
            </w:r>
            <w:r>
              <w:rPr>
                <w:w w:val="114"/>
                <w:sz w:val="11"/>
                <w:szCs w:val="11"/>
              </w:rPr>
              <w:t>Fatma,</w:t>
            </w:r>
            <w:r>
              <w:rPr>
                <w:spacing w:val="-3"/>
                <w:w w:val="1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S.Tr.Keb</w:t>
            </w:r>
            <w:r>
              <w:rPr>
                <w:spacing w:val="1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198406092010012018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10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Vani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w w:val="110"/>
                <w:sz w:val="11"/>
                <w:szCs w:val="11"/>
              </w:rPr>
              <w:t>Oktaviani,</w:t>
            </w:r>
            <w:r>
              <w:rPr>
                <w:spacing w:val="-2"/>
                <w:w w:val="11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7"/>
                <w:sz w:val="11"/>
                <w:szCs w:val="11"/>
              </w:rPr>
              <w:t>kontrak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174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11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Sri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w w:val="112"/>
                <w:sz w:val="11"/>
                <w:szCs w:val="11"/>
              </w:rPr>
              <w:t>Wulandari,</w:t>
            </w:r>
            <w:r>
              <w:rPr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7"/>
                <w:sz w:val="11"/>
                <w:szCs w:val="11"/>
              </w:rPr>
              <w:t>kontrak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29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92"/>
                <w:sz w:val="11"/>
                <w:szCs w:val="11"/>
              </w:rPr>
              <w:t>TIM</w:t>
            </w:r>
            <w:r>
              <w:rPr>
                <w:b/>
                <w:spacing w:val="3"/>
                <w:w w:val="92"/>
                <w:sz w:val="11"/>
                <w:szCs w:val="11"/>
              </w:rPr>
              <w:t xml:space="preserve"> </w:t>
            </w:r>
            <w:r>
              <w:rPr>
                <w:b/>
                <w:w w:val="113"/>
                <w:sz w:val="11"/>
                <w:szCs w:val="11"/>
              </w:rPr>
              <w:t>2</w:t>
            </w:r>
          </w:p>
        </w:tc>
        <w:tc>
          <w:tcPr>
            <w:tcW w:w="12156" w:type="dxa"/>
            <w:gridSpan w:val="33"/>
            <w:tcBorders>
              <w:top w:val="nil"/>
              <w:left w:val="single" w:sz="4" w:space="0" w:color="DDDDDD"/>
              <w:bottom w:val="nil"/>
              <w:right w:val="nil"/>
            </w:tcBorders>
          </w:tcPr>
          <w:p w:rsidR="003B3843" w:rsidRDefault="003B3843"/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12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Niluh</w:t>
            </w:r>
            <w:r>
              <w:rPr>
                <w:spacing w:val="24"/>
                <w:sz w:val="11"/>
                <w:szCs w:val="11"/>
              </w:rPr>
              <w:t xml:space="preserve"> </w:t>
            </w:r>
            <w:r>
              <w:rPr>
                <w:w w:val="117"/>
                <w:sz w:val="11"/>
                <w:szCs w:val="11"/>
              </w:rPr>
              <w:t>Putriana,</w:t>
            </w:r>
            <w:r>
              <w:rPr>
                <w:spacing w:val="-4"/>
                <w:w w:val="11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SST</w:t>
            </w:r>
            <w:r>
              <w:rPr>
                <w:spacing w:val="-8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(KT)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197806222005022004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13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0"/>
                <w:sz w:val="11"/>
                <w:szCs w:val="11"/>
              </w:rPr>
              <w:t>Risdawati,</w:t>
            </w:r>
            <w:r>
              <w:rPr>
                <w:spacing w:val="-2"/>
                <w:w w:val="11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A.Md,</w:t>
            </w:r>
            <w:r>
              <w:rPr>
                <w:spacing w:val="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Keb.</w:t>
            </w:r>
            <w:r>
              <w:rPr>
                <w:spacing w:val="1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(KT)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197506202002122005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14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Yuliana</w:t>
            </w:r>
            <w:r>
              <w:rPr>
                <w:spacing w:val="25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T,</w:t>
            </w:r>
            <w:r>
              <w:rPr>
                <w:spacing w:val="-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SST</w:t>
            </w:r>
            <w:r>
              <w:rPr>
                <w:spacing w:val="-8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198612162009032008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15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Yantie</w:t>
            </w:r>
            <w:r>
              <w:rPr>
                <w:spacing w:val="2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Sari</w:t>
            </w:r>
            <w:r>
              <w:rPr>
                <w:spacing w:val="1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Dewi</w:t>
            </w:r>
            <w:r>
              <w:rPr>
                <w:spacing w:val="18"/>
                <w:sz w:val="11"/>
                <w:szCs w:val="11"/>
              </w:rPr>
              <w:t xml:space="preserve"> </w:t>
            </w:r>
            <w:r>
              <w:rPr>
                <w:w w:val="88"/>
                <w:sz w:val="11"/>
                <w:szCs w:val="11"/>
              </w:rPr>
              <w:t>E.Y,</w:t>
            </w:r>
            <w:r>
              <w:rPr>
                <w:spacing w:val="4"/>
                <w:w w:val="88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197607242007012031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150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Ni</w:t>
            </w:r>
            <w:r>
              <w:rPr>
                <w:spacing w:val="1"/>
                <w:sz w:val="11"/>
                <w:szCs w:val="11"/>
              </w:rPr>
              <w:t xml:space="preserve"> </w:t>
            </w:r>
            <w:r>
              <w:rPr>
                <w:w w:val="115"/>
                <w:sz w:val="11"/>
                <w:szCs w:val="11"/>
              </w:rPr>
              <w:t>Made</w:t>
            </w:r>
            <w:r>
              <w:rPr>
                <w:spacing w:val="-3"/>
                <w:w w:val="115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Heri</w:t>
            </w:r>
            <w:r>
              <w:rPr>
                <w:spacing w:val="21"/>
                <w:sz w:val="11"/>
                <w:szCs w:val="11"/>
              </w:rPr>
              <w:t xml:space="preserve"> </w:t>
            </w:r>
            <w:r>
              <w:rPr>
                <w:w w:val="110"/>
                <w:sz w:val="11"/>
                <w:szCs w:val="11"/>
              </w:rPr>
              <w:t>Susilawati,</w:t>
            </w:r>
            <w:r>
              <w:rPr>
                <w:spacing w:val="-2"/>
                <w:w w:val="11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Keb</w:t>
            </w:r>
            <w:r>
              <w:rPr>
                <w:spacing w:val="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198208032006042014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17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Sumarni,</w:t>
            </w:r>
            <w:r>
              <w:rPr>
                <w:spacing w:val="-3"/>
                <w:w w:val="1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198211292010012005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156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18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irma, 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198707232011012006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0"/>
                <w:sz w:val="11"/>
                <w:szCs w:val="11"/>
              </w:rPr>
              <w:t>Misrawati,</w:t>
            </w:r>
            <w:r>
              <w:rPr>
                <w:spacing w:val="-2"/>
                <w:w w:val="11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A.Md.Kb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198912102011012006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156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20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Yuni</w:t>
            </w:r>
            <w:r>
              <w:rPr>
                <w:spacing w:val="3"/>
                <w:sz w:val="11"/>
                <w:szCs w:val="11"/>
              </w:rPr>
              <w:t xml:space="preserve"> </w:t>
            </w:r>
            <w:r>
              <w:rPr>
                <w:w w:val="113"/>
                <w:sz w:val="11"/>
                <w:szCs w:val="11"/>
              </w:rPr>
              <w:t>Jehanita,</w:t>
            </w:r>
            <w:r>
              <w:rPr>
                <w:spacing w:val="-3"/>
                <w:w w:val="113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198906052014022001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29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92"/>
                <w:sz w:val="11"/>
                <w:szCs w:val="11"/>
              </w:rPr>
              <w:t>TIM</w:t>
            </w:r>
            <w:r>
              <w:rPr>
                <w:b/>
                <w:spacing w:val="3"/>
                <w:w w:val="92"/>
                <w:sz w:val="11"/>
                <w:szCs w:val="11"/>
              </w:rPr>
              <w:t xml:space="preserve"> </w:t>
            </w:r>
            <w:r>
              <w:rPr>
                <w:b/>
                <w:w w:val="113"/>
                <w:sz w:val="11"/>
                <w:szCs w:val="11"/>
              </w:rPr>
              <w:t>3</w:t>
            </w:r>
          </w:p>
        </w:tc>
        <w:tc>
          <w:tcPr>
            <w:tcW w:w="12156" w:type="dxa"/>
            <w:gridSpan w:val="33"/>
            <w:tcBorders>
              <w:top w:val="nil"/>
              <w:left w:val="single" w:sz="4" w:space="0" w:color="DDDDDD"/>
              <w:bottom w:val="nil"/>
              <w:right w:val="nil"/>
            </w:tcBorders>
          </w:tcPr>
          <w:p w:rsidR="003B3843" w:rsidRDefault="003B3843"/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21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Jamila,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SST</w:t>
            </w:r>
            <w:r>
              <w:rPr>
                <w:spacing w:val="-8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(KT)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197806122005022006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22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Inda </w:t>
            </w:r>
            <w:r>
              <w:rPr>
                <w:spacing w:val="3"/>
                <w:sz w:val="11"/>
                <w:szCs w:val="11"/>
              </w:rPr>
              <w:t xml:space="preserve"> </w:t>
            </w:r>
            <w:r>
              <w:rPr>
                <w:w w:val="112"/>
                <w:sz w:val="11"/>
                <w:szCs w:val="11"/>
              </w:rPr>
              <w:t>Rahimnya,</w:t>
            </w:r>
            <w:r>
              <w:rPr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S.Tr.Keb</w:t>
            </w:r>
            <w:r>
              <w:rPr>
                <w:spacing w:val="17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199011252011012003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</w:tbl>
    <w:p w:rsidR="003B3843" w:rsidRDefault="003B3843">
      <w:pPr>
        <w:spacing w:before="7" w:line="160" w:lineRule="exact"/>
        <w:rPr>
          <w:sz w:val="16"/>
          <w:szCs w:val="16"/>
        </w:rPr>
      </w:pPr>
    </w:p>
    <w:p w:rsidR="003B3843" w:rsidRDefault="003B3843">
      <w:pPr>
        <w:spacing w:before="38"/>
        <w:ind w:left="100"/>
        <w:rPr>
          <w:sz w:val="16"/>
          <w:szCs w:val="16"/>
        </w:rPr>
        <w:sectPr w:rsidR="003B3843">
          <w:type w:val="continuous"/>
          <w:pgSz w:w="16860" w:h="11920" w:orient="landscape"/>
          <w:pgMar w:top="460" w:right="400" w:bottom="0" w:left="420" w:header="720" w:footer="720" w:gutter="0"/>
          <w:cols w:space="720"/>
        </w:sectPr>
      </w:pPr>
    </w:p>
    <w:p w:rsidR="003B3843" w:rsidRDefault="003B3843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589"/>
        <w:gridCol w:w="1537"/>
        <w:gridCol w:w="311"/>
        <w:gridCol w:w="302"/>
        <w:gridCol w:w="302"/>
        <w:gridCol w:w="302"/>
        <w:gridCol w:w="302"/>
        <w:gridCol w:w="302"/>
        <w:gridCol w:w="302"/>
        <w:gridCol w:w="302"/>
        <w:gridCol w:w="302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8"/>
        <w:gridCol w:w="348"/>
        <w:gridCol w:w="436"/>
      </w:tblGrid>
      <w:tr w:rsidR="003B3843">
        <w:trPr>
          <w:trHeight w:hRule="exact" w:val="310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6"/>
                <w:sz w:val="11"/>
                <w:szCs w:val="11"/>
              </w:rPr>
              <w:t>No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7"/>
                <w:sz w:val="11"/>
                <w:szCs w:val="11"/>
              </w:rPr>
              <w:t>Nama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2"/>
                <w:sz w:val="11"/>
                <w:szCs w:val="11"/>
              </w:rPr>
              <w:t>Nip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4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5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6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7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8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9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10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11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12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13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14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15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16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17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18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19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20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21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22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23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24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25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26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27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28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29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30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113"/>
                <w:sz w:val="11"/>
                <w:szCs w:val="11"/>
              </w:rPr>
              <w:t>31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8"/>
              <w:ind w:left="72"/>
              <w:rPr>
                <w:sz w:val="11"/>
                <w:szCs w:val="11"/>
              </w:rPr>
            </w:pPr>
            <w:r>
              <w:rPr>
                <w:b/>
                <w:w w:val="77"/>
                <w:sz w:val="11"/>
                <w:szCs w:val="11"/>
              </w:rPr>
              <w:t>JK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23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2"/>
                <w:sz w:val="11"/>
                <w:szCs w:val="11"/>
              </w:rPr>
              <w:t>Nurlina</w:t>
            </w:r>
            <w:r>
              <w:rPr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S.ST</w:t>
            </w:r>
            <w:r>
              <w:rPr>
                <w:spacing w:val="-6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198509092009022004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150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24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Susi</w:t>
            </w:r>
            <w:r>
              <w:rPr>
                <w:spacing w:val="18"/>
                <w:sz w:val="11"/>
                <w:szCs w:val="11"/>
              </w:rPr>
              <w:t xml:space="preserve"> </w:t>
            </w:r>
            <w:r>
              <w:rPr>
                <w:w w:val="114"/>
                <w:sz w:val="11"/>
                <w:szCs w:val="11"/>
              </w:rPr>
              <w:t>Nurhayati,</w:t>
            </w:r>
            <w:r>
              <w:rPr>
                <w:spacing w:val="-3"/>
                <w:w w:val="1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 xml:space="preserve">Str.Keb </w:t>
            </w:r>
            <w:r>
              <w:rPr>
                <w:spacing w:val="1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198312052011012008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174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25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Ni</w:t>
            </w:r>
            <w:r>
              <w:rPr>
                <w:spacing w:val="1"/>
                <w:sz w:val="11"/>
                <w:szCs w:val="11"/>
              </w:rPr>
              <w:t xml:space="preserve"> </w:t>
            </w:r>
            <w:r>
              <w:rPr>
                <w:w w:val="114"/>
                <w:sz w:val="11"/>
                <w:szCs w:val="11"/>
              </w:rPr>
              <w:t>Nyoman</w:t>
            </w:r>
            <w:r>
              <w:rPr>
                <w:spacing w:val="-3"/>
                <w:w w:val="1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 xml:space="preserve">Ekawati, </w:t>
            </w:r>
            <w:r>
              <w:rPr>
                <w:spacing w:val="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(SN)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198403052010012008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26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Ni</w:t>
            </w:r>
            <w:r>
              <w:rPr>
                <w:spacing w:val="1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Kadek</w:t>
            </w:r>
            <w:r>
              <w:rPr>
                <w:spacing w:val="27"/>
                <w:sz w:val="11"/>
                <w:szCs w:val="11"/>
              </w:rPr>
              <w:t xml:space="preserve"> </w:t>
            </w:r>
            <w:r>
              <w:rPr>
                <w:w w:val="114"/>
                <w:sz w:val="11"/>
                <w:szCs w:val="11"/>
              </w:rPr>
              <w:t>Susanti,</w:t>
            </w:r>
            <w:r>
              <w:rPr>
                <w:spacing w:val="-3"/>
                <w:w w:val="114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198402172011012008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02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27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Novita </w:t>
            </w:r>
            <w:r>
              <w:rPr>
                <w:spacing w:val="3"/>
                <w:sz w:val="11"/>
                <w:szCs w:val="11"/>
              </w:rPr>
              <w:t xml:space="preserve"> </w:t>
            </w:r>
            <w:r>
              <w:rPr>
                <w:w w:val="113"/>
                <w:sz w:val="11"/>
                <w:szCs w:val="11"/>
              </w:rPr>
              <w:t>Ra'bung,</w:t>
            </w:r>
            <w:r>
              <w:rPr>
                <w:spacing w:val="-3"/>
                <w:w w:val="113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198711212011012011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28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Yunita</w:t>
            </w:r>
            <w:r>
              <w:rPr>
                <w:spacing w:val="25"/>
                <w:sz w:val="11"/>
                <w:szCs w:val="11"/>
              </w:rPr>
              <w:t xml:space="preserve"> </w:t>
            </w:r>
            <w:r>
              <w:rPr>
                <w:w w:val="113"/>
                <w:sz w:val="11"/>
                <w:szCs w:val="11"/>
              </w:rPr>
              <w:t>Setianing</w:t>
            </w:r>
            <w:r>
              <w:rPr>
                <w:spacing w:val="-3"/>
                <w:w w:val="113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 xml:space="preserve">Pratiwi,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A.Md.Keb.</w:t>
            </w:r>
            <w:r>
              <w:rPr>
                <w:spacing w:val="21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198801202011012008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168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29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Sri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w w:val="110"/>
                <w:sz w:val="11"/>
                <w:szCs w:val="11"/>
              </w:rPr>
              <w:t>Wahyuni,</w:t>
            </w:r>
            <w:r>
              <w:rPr>
                <w:spacing w:val="-2"/>
                <w:w w:val="11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A.Md.Keb</w:t>
            </w:r>
            <w:r>
              <w:rPr>
                <w:spacing w:val="20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(JR)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7"/>
                <w:sz w:val="11"/>
                <w:szCs w:val="11"/>
              </w:rPr>
              <w:t>kontrak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1"/>
                <w:sz w:val="11"/>
                <w:szCs w:val="11"/>
              </w:rPr>
              <w:t>M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174</w:t>
            </w:r>
          </w:p>
        </w:tc>
      </w:tr>
      <w:tr w:rsidR="003B3843">
        <w:trPr>
          <w:trHeight w:hRule="exact" w:val="302"/>
        </w:trPr>
        <w:tc>
          <w:tcPr>
            <w:tcW w:w="29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b/>
                <w:w w:val="112"/>
                <w:sz w:val="11"/>
                <w:szCs w:val="11"/>
              </w:rPr>
              <w:t>Perkarya</w:t>
            </w:r>
            <w:r>
              <w:rPr>
                <w:b/>
                <w:spacing w:val="-2"/>
                <w:w w:val="112"/>
                <w:sz w:val="11"/>
                <w:szCs w:val="11"/>
              </w:rPr>
              <w:t xml:space="preserve"> </w:t>
            </w:r>
            <w:r>
              <w:rPr>
                <w:b/>
                <w:sz w:val="11"/>
                <w:szCs w:val="11"/>
              </w:rPr>
              <w:t xml:space="preserve">dan </w:t>
            </w:r>
            <w:r>
              <w:rPr>
                <w:b/>
                <w:spacing w:val="4"/>
                <w:sz w:val="11"/>
                <w:szCs w:val="11"/>
              </w:rPr>
              <w:t xml:space="preserve"> </w:t>
            </w:r>
            <w:r>
              <w:rPr>
                <w:b/>
                <w:w w:val="110"/>
                <w:sz w:val="11"/>
                <w:szCs w:val="11"/>
              </w:rPr>
              <w:t>Sirus</w:t>
            </w:r>
          </w:p>
        </w:tc>
        <w:tc>
          <w:tcPr>
            <w:tcW w:w="12156" w:type="dxa"/>
            <w:gridSpan w:val="33"/>
            <w:tcBorders>
              <w:top w:val="nil"/>
              <w:left w:val="single" w:sz="4" w:space="0" w:color="DDDDDD"/>
              <w:bottom w:val="nil"/>
              <w:right w:val="nil"/>
            </w:tcBorders>
          </w:tcPr>
          <w:p w:rsidR="003B3843" w:rsidRDefault="003B3843"/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30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2"/>
                <w:sz w:val="11"/>
                <w:szCs w:val="11"/>
              </w:rPr>
              <w:t>Werdawati</w:t>
            </w:r>
            <w:r>
              <w:rPr>
                <w:spacing w:val="3"/>
                <w:w w:val="112"/>
                <w:sz w:val="11"/>
                <w:szCs w:val="11"/>
              </w:rPr>
              <w:t xml:space="preserve"> </w:t>
            </w:r>
            <w:r>
              <w:rPr>
                <w:w w:val="112"/>
                <w:sz w:val="11"/>
                <w:szCs w:val="11"/>
              </w:rPr>
              <w:t>(persir)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197802112010012002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  <w:tr w:rsidR="003B3843">
        <w:trPr>
          <w:trHeight w:hRule="exact" w:val="302"/>
        </w:trPr>
        <w:tc>
          <w:tcPr>
            <w:tcW w:w="3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31</w:t>
            </w:r>
          </w:p>
        </w:tc>
        <w:tc>
          <w:tcPr>
            <w:tcW w:w="258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Husna</w:t>
            </w:r>
            <w:r>
              <w:rPr>
                <w:spacing w:val="6"/>
                <w:w w:val="114"/>
                <w:sz w:val="11"/>
                <w:szCs w:val="11"/>
              </w:rPr>
              <w:t xml:space="preserve"> </w:t>
            </w:r>
            <w:r>
              <w:rPr>
                <w:w w:val="114"/>
                <w:sz w:val="11"/>
                <w:szCs w:val="11"/>
              </w:rPr>
              <w:t>(persir)</w:t>
            </w:r>
          </w:p>
        </w:tc>
        <w:tc>
          <w:tcPr>
            <w:tcW w:w="153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7"/>
                <w:sz w:val="11"/>
                <w:szCs w:val="11"/>
              </w:rPr>
              <w:t>kontrak</w:t>
            </w:r>
          </w:p>
        </w:tc>
        <w:tc>
          <w:tcPr>
            <w:tcW w:w="31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0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7"/>
                <w:sz w:val="11"/>
                <w:szCs w:val="11"/>
              </w:rPr>
              <w:t>O</w:t>
            </w:r>
          </w:p>
        </w:tc>
        <w:tc>
          <w:tcPr>
            <w:tcW w:w="33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3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08"/>
                <w:sz w:val="11"/>
                <w:szCs w:val="11"/>
              </w:rPr>
              <w:t>P</w:t>
            </w:r>
          </w:p>
        </w:tc>
        <w:tc>
          <w:tcPr>
            <w:tcW w:w="4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3B3843" w:rsidRDefault="0055615F">
            <w:pPr>
              <w:spacing w:before="79"/>
              <w:ind w:left="72"/>
              <w:rPr>
                <w:sz w:val="11"/>
                <w:szCs w:val="11"/>
              </w:rPr>
            </w:pPr>
            <w:r>
              <w:rPr>
                <w:w w:val="114"/>
                <w:sz w:val="11"/>
                <w:szCs w:val="11"/>
              </w:rPr>
              <w:t>162</w:t>
            </w:r>
          </w:p>
        </w:tc>
      </w:tr>
    </w:tbl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line="200" w:lineRule="exact"/>
      </w:pPr>
    </w:p>
    <w:p w:rsidR="003B3843" w:rsidRDefault="003B3843">
      <w:pPr>
        <w:spacing w:before="16" w:line="260" w:lineRule="exact"/>
        <w:rPr>
          <w:sz w:val="26"/>
          <w:szCs w:val="26"/>
        </w:rPr>
      </w:pPr>
    </w:p>
    <w:p w:rsidR="003B3843" w:rsidRDefault="0055615F">
      <w:pPr>
        <w:spacing w:before="38"/>
        <w:ind w:left="100"/>
        <w:rPr>
          <w:sz w:val="16"/>
          <w:szCs w:val="16"/>
        </w:rPr>
      </w:pPr>
      <w:r>
        <w:pict>
          <v:group id="_x0000_s1026" style="position:absolute;left:0;text-align:left;margin-left:29pt;margin-top:28.75pt;width:784.8pt;height:193.7pt;z-index:-3869;mso-position-horizontal-relative:page;mso-position-vertical-relative:page" coordorigin="580,575" coordsize="15696,3874">
            <v:shape id="_x0000_s1029" style="position:absolute;left:580;top:-10186;width:20681;height:14635" coordorigin="580,-10186" coordsize="20681,14635" path="m16276,580l580,580r,3869l16276,4449r,-3869xe" stroked="f">
              <v:path arrowok="t"/>
            </v:shape>
            <v:shape id="_x0000_s1028" style="position:absolute;left:722;top:-9541;width:15412;height:13793" coordorigin="722,-9541" coordsize="15412,13793" path="m722,580r,3672l16134,4252r,-3672e" filled="f" strokecolor="#ddd" strokeweight=".16133mm">
              <v:path arrowok="t"/>
            </v:shape>
            <v:shape id="_x0000_s1027" type="#_x0000_t75" style="position:absolute;left:864;top:580;width:15120;height:3329">
              <v:imagedata r:id="rId11" o:title=""/>
            </v:shape>
            <w10:wrap anchorx="page" anchory="page"/>
          </v:group>
        </w:pict>
      </w:r>
      <w:bookmarkStart w:id="0" w:name="_GoBack"/>
      <w:bookmarkEnd w:id="0"/>
    </w:p>
    <w:sectPr w:rsidR="003B3843">
      <w:pgSz w:w="16860" w:h="11920" w:orient="landscape"/>
      <w:pgMar w:top="460" w:right="400" w:bottom="0" w:left="420" w:header="2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F2" w:rsidRDefault="003F29F2">
      <w:r>
        <w:separator/>
      </w:r>
    </w:p>
  </w:endnote>
  <w:endnote w:type="continuationSeparator" w:id="0">
    <w:p w:rsidR="003F29F2" w:rsidRDefault="003F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F2" w:rsidRDefault="003F29F2">
      <w:r>
        <w:separator/>
      </w:r>
    </w:p>
  </w:footnote>
  <w:footnote w:type="continuationSeparator" w:id="0">
    <w:p w:rsidR="003F29F2" w:rsidRDefault="003F2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1630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2119" w:rsidRDefault="008621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9A"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55615F" w:rsidRPr="0055615F" w:rsidRDefault="0055615F" w:rsidP="0055615F">
    <w:pPr>
      <w:tabs>
        <w:tab w:val="left" w:pos="8835"/>
      </w:tabs>
      <w:spacing w:line="200" w:lineRule="exac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74E30"/>
    <w:multiLevelType w:val="multilevel"/>
    <w:tmpl w:val="B510B2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43"/>
    <w:rsid w:val="003B3843"/>
    <w:rsid w:val="003F29F2"/>
    <w:rsid w:val="0055615F"/>
    <w:rsid w:val="0064269A"/>
    <w:rsid w:val="008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FCA121-2912-4EF5-B42D-182CEB2A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56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15F"/>
  </w:style>
  <w:style w:type="paragraph" w:styleId="Footer">
    <w:name w:val="footer"/>
    <w:basedOn w:val="Normal"/>
    <w:link w:val="FooterChar"/>
    <w:uiPriority w:val="99"/>
    <w:unhideWhenUsed/>
    <w:rsid w:val="00556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15F"/>
  </w:style>
  <w:style w:type="paragraph" w:styleId="BalloonText">
    <w:name w:val="Balloon Text"/>
    <w:basedOn w:val="Normal"/>
    <w:link w:val="BalloonTextChar"/>
    <w:uiPriority w:val="99"/>
    <w:semiHidden/>
    <w:unhideWhenUsed/>
    <w:rsid w:val="00642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SUBHANDP</cp:lastModifiedBy>
  <cp:revision>3</cp:revision>
  <cp:lastPrinted>2018-01-29T18:23:00Z</cp:lastPrinted>
  <dcterms:created xsi:type="dcterms:W3CDTF">2018-01-29T18:05:00Z</dcterms:created>
  <dcterms:modified xsi:type="dcterms:W3CDTF">2018-01-29T18:25:00Z</dcterms:modified>
</cp:coreProperties>
</file>